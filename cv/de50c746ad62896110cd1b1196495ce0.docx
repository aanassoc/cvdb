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ADD" w:rsidRPr="00763ADD" w:rsidRDefault="00763ADD" w:rsidP="00763ADD">
      <w:pPr>
        <w:pStyle w:val="Heading3"/>
      </w:pPr>
      <w:r w:rsidRPr="00763ADD">
        <w:t>Career Objectives</w:t>
      </w:r>
    </w:p>
    <w:p w:rsidR="00763ADD" w:rsidRDefault="00763ADD" w:rsidP="00763ADD">
      <w:pPr>
        <w:jc w:val="both"/>
        <w:rPr>
          <w:rFonts w:ascii="Century Gothic" w:hAnsi="Century Gothic" w:cs="Arial"/>
          <w:i/>
        </w:rPr>
      </w:pPr>
      <w:r w:rsidRPr="002726F6">
        <w:rPr>
          <w:rFonts w:ascii="Cambria" w:hAnsi="Cambria" w:cs="Arial"/>
        </w:rPr>
        <w:t>I want to join such organization which utilizes my entire potential and gives me chances to open more horizons and where I can apply all my skills and knowledge to achieve entire satisfaction for myself, employer and the valuable organization</w:t>
      </w:r>
      <w:r>
        <w:rPr>
          <w:rFonts w:ascii="Century Gothic" w:hAnsi="Century Gothic" w:cs="Arial"/>
          <w:i/>
        </w:rPr>
        <w:t>.</w:t>
      </w:r>
    </w:p>
    <w:p w:rsidR="006A77DA" w:rsidRDefault="00763ADD" w:rsidP="00763ADD">
      <w:pPr>
        <w:pStyle w:val="Heading3"/>
      </w:pPr>
      <w:r w:rsidRPr="00763ADD">
        <w:t xml:space="preserve">Education </w:t>
      </w:r>
    </w:p>
    <w:p w:rsidR="00763ADD" w:rsidRPr="00763ADD" w:rsidRDefault="00763ADD" w:rsidP="00763ADD">
      <w:pPr>
        <w:pStyle w:val="Heading3"/>
      </w:pPr>
      <w:r w:rsidRPr="00763ADD">
        <w:t xml:space="preserve">   </w:t>
      </w:r>
    </w:p>
    <w:p w:rsidR="00763ADD" w:rsidRPr="003A5470" w:rsidRDefault="00763ADD" w:rsidP="00763ADD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Master of Science</w:t>
      </w:r>
      <w:r w:rsidR="000F1031">
        <w:rPr>
          <w:rFonts w:ascii="Calibri" w:eastAsia="Arial Unicode MS" w:hAnsi="Calibri" w:cs="Calibri"/>
          <w:b/>
        </w:rPr>
        <w:t xml:space="preserve"> in Project Management</w:t>
      </w:r>
      <w:r w:rsidR="00712995" w:rsidRPr="00712995">
        <w:rPr>
          <w:rFonts w:ascii="Calibri" w:eastAsia="Arial Unicode MS" w:hAnsi="Calibri" w:cs="Calibri"/>
          <w:b/>
          <w:sz w:val="28"/>
          <w:szCs w:val="28"/>
        </w:rPr>
        <w:t>*</w:t>
      </w:r>
      <w:r w:rsidR="000F1031">
        <w:rPr>
          <w:rFonts w:ascii="Calibri" w:eastAsia="Arial Unicode MS" w:hAnsi="Calibri" w:cs="Calibri"/>
          <w:b/>
        </w:rPr>
        <w:tab/>
        <w:t>2012-2014</w:t>
      </w:r>
      <w:r w:rsidR="00503A96">
        <w:rPr>
          <w:rFonts w:ascii="Calibri" w:eastAsia="Arial Unicode MS" w:hAnsi="Calibri" w:cs="Calibri"/>
          <w:b/>
        </w:rPr>
        <w:t xml:space="preserve">      </w:t>
      </w:r>
      <w:r>
        <w:rPr>
          <w:rFonts w:ascii="Calibri" w:eastAsia="Arial Unicode MS" w:hAnsi="Calibri" w:cs="Calibri"/>
          <w:b/>
        </w:rPr>
        <w:t>3.83/4.00 CGPA</w:t>
      </w:r>
    </w:p>
    <w:p w:rsidR="004072C0" w:rsidRDefault="00763ADD" w:rsidP="004072C0">
      <w:pPr>
        <w:ind w:left="72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Comsats Institute of Information Technology, Islamabad</w:t>
      </w:r>
    </w:p>
    <w:p w:rsidR="00A06069" w:rsidRDefault="00A06069" w:rsidP="00A06069">
      <w:pPr>
        <w:pStyle w:val="ListParagraph"/>
        <w:numPr>
          <w:ilvl w:val="0"/>
          <w:numId w:val="16"/>
        </w:numPr>
        <w:jc w:val="both"/>
        <w:rPr>
          <w:rFonts w:ascii="Calibri" w:eastAsia="Arial Unicode MS" w:hAnsi="Calibri" w:cs="Calibri"/>
          <w:b/>
        </w:rPr>
      </w:pPr>
      <w:r w:rsidRPr="00A06069">
        <w:rPr>
          <w:rFonts w:ascii="Calibri" w:eastAsia="Arial Unicode MS" w:hAnsi="Calibri" w:cs="Calibri"/>
          <w:b/>
        </w:rPr>
        <w:t>Master of Public Administration</w:t>
      </w:r>
      <w:r>
        <w:rPr>
          <w:rFonts w:ascii="Calibri" w:eastAsia="Arial Unicode MS" w:hAnsi="Calibri" w:cs="Calibri"/>
          <w:b/>
        </w:rPr>
        <w:t xml:space="preserve"> (HRM) </w:t>
      </w:r>
      <w:r>
        <w:rPr>
          <w:rFonts w:ascii="Calibri" w:eastAsia="Arial Unicode MS" w:hAnsi="Calibri" w:cs="Calibri"/>
          <w:b/>
        </w:rPr>
        <w:tab/>
        <w:t>2011-2013      3.85/4.00 CGPA</w:t>
      </w:r>
    </w:p>
    <w:p w:rsidR="006A77DA" w:rsidRPr="0095793B" w:rsidRDefault="00A06069" w:rsidP="0095793B">
      <w:pPr>
        <w:pStyle w:val="ListParagraph"/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proofErr w:type="spellStart"/>
      <w:r w:rsidRPr="00A06069">
        <w:rPr>
          <w:rFonts w:ascii="Calibri" w:eastAsia="Arial Unicode MS" w:hAnsi="Calibri" w:cs="Calibri"/>
        </w:rPr>
        <w:t>Bahauddin</w:t>
      </w:r>
      <w:proofErr w:type="spellEnd"/>
      <w:r w:rsidRPr="00A06069">
        <w:rPr>
          <w:rFonts w:ascii="Calibri" w:eastAsia="Arial Unicode MS" w:hAnsi="Calibri" w:cs="Calibri"/>
        </w:rPr>
        <w:t xml:space="preserve"> </w:t>
      </w:r>
      <w:proofErr w:type="spellStart"/>
      <w:r w:rsidRPr="00A06069">
        <w:rPr>
          <w:rFonts w:ascii="Calibri" w:eastAsia="Arial Unicode MS" w:hAnsi="Calibri" w:cs="Calibri"/>
        </w:rPr>
        <w:t>Zakariya</w:t>
      </w:r>
      <w:proofErr w:type="spellEnd"/>
      <w:r w:rsidRPr="00A06069">
        <w:rPr>
          <w:rFonts w:ascii="Calibri" w:eastAsia="Arial Unicode MS" w:hAnsi="Calibri" w:cs="Calibri"/>
        </w:rPr>
        <w:t xml:space="preserve"> University, Multan</w:t>
      </w:r>
    </w:p>
    <w:p w:rsidR="00A06069" w:rsidRPr="00A06069" w:rsidRDefault="00A06069" w:rsidP="00A06069">
      <w:pPr>
        <w:pStyle w:val="ListParagraph"/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</w:p>
    <w:p w:rsidR="004072C0" w:rsidRDefault="00763ADD" w:rsidP="004072C0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BS</w:t>
      </w:r>
      <w:r w:rsidRPr="008E2833">
        <w:rPr>
          <w:rFonts w:ascii="Calibri" w:eastAsia="Arial Unicode MS" w:hAnsi="Calibri" w:cs="Calibri"/>
          <w:b/>
        </w:rPr>
        <w:t xml:space="preserve"> (Economics)</w:t>
      </w:r>
      <w:r w:rsidRPr="008E2833">
        <w:rPr>
          <w:rFonts w:ascii="Calibri" w:eastAsia="Arial Unicode MS" w:hAnsi="Calibri" w:cs="Calibri"/>
          <w:b/>
        </w:rPr>
        <w:tab/>
      </w:r>
      <w:r>
        <w:rPr>
          <w:rFonts w:ascii="Calibri" w:eastAsia="Arial Unicode MS" w:hAnsi="Calibri" w:cs="Calibri"/>
          <w:b/>
        </w:rPr>
        <w:t>Hon</w:t>
      </w:r>
      <w:r w:rsidR="00A20B92">
        <w:rPr>
          <w:rFonts w:ascii="Calibri" w:eastAsia="Arial Unicode MS" w:hAnsi="Calibri" w:cs="Calibri"/>
          <w:b/>
        </w:rPr>
        <w:t>’</w:t>
      </w:r>
      <w:r>
        <w:rPr>
          <w:rFonts w:ascii="Calibri" w:eastAsia="Arial Unicode MS" w:hAnsi="Calibri" w:cs="Calibri"/>
          <w:b/>
        </w:rPr>
        <w:t>s</w:t>
      </w:r>
      <w:r w:rsidRPr="008E2833">
        <w:rPr>
          <w:rFonts w:ascii="Calibri" w:eastAsia="Arial Unicode MS" w:hAnsi="Calibri" w:cs="Calibri"/>
          <w:b/>
        </w:rPr>
        <w:tab/>
      </w:r>
      <w:r w:rsidRPr="008E2833">
        <w:rPr>
          <w:rFonts w:ascii="Calibri" w:eastAsia="Arial Unicode MS" w:hAnsi="Calibri" w:cs="Calibri"/>
          <w:b/>
        </w:rPr>
        <w:tab/>
      </w:r>
      <w:r w:rsidRPr="008E2833">
        <w:rPr>
          <w:rFonts w:ascii="Calibri" w:eastAsia="Arial Unicode MS" w:hAnsi="Calibri" w:cs="Calibri"/>
          <w:b/>
        </w:rPr>
        <w:tab/>
      </w:r>
      <w:r>
        <w:rPr>
          <w:rFonts w:ascii="Calibri" w:eastAsia="Arial Unicode MS" w:hAnsi="Calibri" w:cs="Calibri"/>
          <w:b/>
        </w:rPr>
        <w:t xml:space="preserve">              2007-2011        3.52/4.00 CGPA</w:t>
      </w:r>
    </w:p>
    <w:p w:rsidR="00763ADD" w:rsidRDefault="00763ADD" w:rsidP="004072C0">
      <w:pPr>
        <w:suppressAutoHyphens/>
        <w:spacing w:after="0" w:line="240" w:lineRule="auto"/>
        <w:ind w:left="720"/>
        <w:jc w:val="both"/>
        <w:rPr>
          <w:rFonts w:ascii="Calibri" w:eastAsia="Arial Unicode MS" w:hAnsi="Calibri" w:cs="Calibri"/>
        </w:rPr>
      </w:pPr>
      <w:r w:rsidRPr="004072C0">
        <w:rPr>
          <w:rFonts w:ascii="Calibri" w:eastAsia="Arial Unicode MS" w:hAnsi="Calibri" w:cs="Calibri"/>
        </w:rPr>
        <w:t>Bahauddin Zakariya University, Multan</w:t>
      </w:r>
    </w:p>
    <w:p w:rsidR="004072C0" w:rsidRPr="004072C0" w:rsidRDefault="004072C0" w:rsidP="004072C0">
      <w:pPr>
        <w:suppressAutoHyphens/>
        <w:spacing w:after="0" w:line="240" w:lineRule="auto"/>
        <w:ind w:left="720"/>
        <w:jc w:val="both"/>
        <w:rPr>
          <w:rFonts w:ascii="Calibri" w:eastAsia="Arial Unicode MS" w:hAnsi="Calibri" w:cs="Calibri"/>
          <w:b/>
        </w:rPr>
      </w:pPr>
    </w:p>
    <w:p w:rsidR="00763ADD" w:rsidRPr="008E2833" w:rsidRDefault="00763ADD" w:rsidP="00763ADD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eastAsia="Arial Unicode MS" w:hAnsi="Calibri" w:cs="Calibri"/>
          <w:b/>
        </w:rPr>
      </w:pPr>
      <w:proofErr w:type="spellStart"/>
      <w:r>
        <w:rPr>
          <w:rFonts w:ascii="Calibri" w:eastAsia="Arial Unicode MS" w:hAnsi="Calibri" w:cs="Calibri"/>
          <w:b/>
        </w:rPr>
        <w:t>F.Sc</w:t>
      </w:r>
      <w:proofErr w:type="spellEnd"/>
      <w:r>
        <w:rPr>
          <w:rFonts w:ascii="Calibri" w:eastAsia="Arial Unicode MS" w:hAnsi="Calibri" w:cs="Calibri"/>
          <w:b/>
        </w:rPr>
        <w:t xml:space="preserve"> (General Science)</w:t>
      </w:r>
      <w:r>
        <w:rPr>
          <w:rFonts w:ascii="Calibri" w:eastAsia="Arial Unicode MS" w:hAnsi="Calibri" w:cs="Calibri"/>
          <w:b/>
        </w:rPr>
        <w:tab/>
      </w:r>
      <w:r>
        <w:rPr>
          <w:rFonts w:ascii="Calibri" w:eastAsia="Arial Unicode MS" w:hAnsi="Calibri" w:cs="Calibri"/>
          <w:b/>
        </w:rPr>
        <w:tab/>
      </w:r>
      <w:r>
        <w:rPr>
          <w:rFonts w:ascii="Calibri" w:eastAsia="Arial Unicode MS" w:hAnsi="Calibri" w:cs="Calibri"/>
          <w:b/>
        </w:rPr>
        <w:tab/>
      </w:r>
      <w:r>
        <w:rPr>
          <w:rFonts w:ascii="Calibri" w:eastAsia="Arial Unicode MS" w:hAnsi="Calibri" w:cs="Calibri"/>
          <w:b/>
        </w:rPr>
        <w:tab/>
        <w:t xml:space="preserve">2005-2007              </w:t>
      </w:r>
      <w:r>
        <w:rPr>
          <w:rFonts w:ascii="Calibri" w:eastAsia="Arial Unicode MS" w:hAnsi="Calibri" w:cs="Calibri"/>
          <w:b/>
        </w:rPr>
        <w:tab/>
        <w:t xml:space="preserve"> 60</w:t>
      </w:r>
      <w:r w:rsidRPr="008E2833">
        <w:rPr>
          <w:rFonts w:ascii="Calibri" w:eastAsia="Arial Unicode MS" w:hAnsi="Calibri" w:cs="Calibri"/>
          <w:b/>
        </w:rPr>
        <w:t xml:space="preserve">% </w:t>
      </w:r>
    </w:p>
    <w:p w:rsidR="00763ADD" w:rsidRDefault="00763ADD" w:rsidP="00763ADD">
      <w:pPr>
        <w:ind w:left="72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Govt. College of Science, Multan</w:t>
      </w:r>
    </w:p>
    <w:p w:rsidR="00763ADD" w:rsidRPr="00651A31" w:rsidRDefault="00763ADD" w:rsidP="00763ADD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Calibri" w:eastAsia="Arial Unicode MS" w:hAnsi="Calibri" w:cs="Calibri"/>
          <w:b/>
        </w:rPr>
      </w:pPr>
      <w:r w:rsidRPr="00651A31">
        <w:rPr>
          <w:rFonts w:ascii="Calibri" w:eastAsia="Arial Unicode MS" w:hAnsi="Calibri" w:cs="Calibri"/>
          <w:b/>
        </w:rPr>
        <w:t>Matric (Science)</w:t>
      </w:r>
      <w:r>
        <w:rPr>
          <w:rFonts w:ascii="Calibri" w:eastAsia="Arial Unicode MS" w:hAnsi="Calibri" w:cs="Calibri"/>
          <w:b/>
        </w:rPr>
        <w:t xml:space="preserve">                                                         2003-2005                          60%</w:t>
      </w:r>
    </w:p>
    <w:p w:rsidR="00763ADD" w:rsidRPr="00763ADD" w:rsidRDefault="00763ADD" w:rsidP="00763ADD">
      <w:pPr>
        <w:ind w:left="720"/>
        <w:jc w:val="both"/>
        <w:rPr>
          <w:rFonts w:ascii="Calibri" w:eastAsia="Arial Unicode MS" w:hAnsi="Calibri" w:cs="Calibri"/>
        </w:rPr>
      </w:pPr>
      <w:proofErr w:type="spellStart"/>
      <w:r>
        <w:rPr>
          <w:rFonts w:ascii="Calibri" w:eastAsia="Arial Unicode MS" w:hAnsi="Calibri" w:cs="Calibri"/>
        </w:rPr>
        <w:t>Arfaa</w:t>
      </w:r>
      <w:proofErr w:type="spellEnd"/>
      <w:r>
        <w:rPr>
          <w:rFonts w:ascii="Calibri" w:eastAsia="Arial Unicode MS" w:hAnsi="Calibri" w:cs="Calibri"/>
        </w:rPr>
        <w:t xml:space="preserve"> Science Secondary School, Multan</w:t>
      </w:r>
    </w:p>
    <w:p w:rsidR="009E2E65" w:rsidRPr="00C50C41" w:rsidRDefault="009E2E65" w:rsidP="00C50C41">
      <w:pPr>
        <w:pStyle w:val="Heading3"/>
      </w:pPr>
      <w:r w:rsidRPr="00C50C41">
        <w:t xml:space="preserve">Employer History </w:t>
      </w:r>
    </w:p>
    <w:p w:rsidR="00C50C41" w:rsidRPr="00C50C41" w:rsidRDefault="00C50C41" w:rsidP="00C50C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C40C60" w:rsidRPr="00C40C60" w:rsidRDefault="0095793B" w:rsidP="00C50C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Training</w:t>
      </w:r>
      <w:r w:rsidR="00C40C6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Coordinator </w:t>
      </w:r>
      <w:r w:rsidR="00712995">
        <w:rPr>
          <w:rFonts w:ascii="Arial" w:eastAsia="Times New Roman" w:hAnsi="Arial" w:cs="Arial"/>
          <w:b/>
          <w:color w:val="000000"/>
          <w:sz w:val="20"/>
          <w:szCs w:val="20"/>
        </w:rPr>
        <w:t>(March. 2014 - T</w:t>
      </w:r>
      <w:r w:rsidR="00C40C60" w:rsidRPr="00C40C60">
        <w:rPr>
          <w:rFonts w:ascii="Arial" w:eastAsia="Times New Roman" w:hAnsi="Arial" w:cs="Arial"/>
          <w:b/>
          <w:color w:val="000000"/>
          <w:sz w:val="20"/>
          <w:szCs w:val="20"/>
        </w:rPr>
        <w:t>ill the date)</w:t>
      </w:r>
    </w:p>
    <w:p w:rsidR="00C40C60" w:rsidRDefault="00C40C60" w:rsidP="00C50C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World Health Organization, Islamabad </w:t>
      </w:r>
    </w:p>
    <w:p w:rsidR="00C40C60" w:rsidRDefault="00C40C60" w:rsidP="00C40C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Coordinate with respective MNCH Center</w:t>
      </w:r>
      <w:r w:rsidR="000A1E8D">
        <w:rPr>
          <w:rFonts w:ascii="Arial" w:eastAsia="Times New Roman" w:hAnsi="Arial" w:cs="Arial"/>
          <w:color w:val="000000"/>
          <w:sz w:val="20"/>
          <w:szCs w:val="20"/>
        </w:rPr>
        <w:t>s</w:t>
      </w:r>
    </w:p>
    <w:p w:rsidR="00C40C60" w:rsidRDefault="00C40C60" w:rsidP="00C40C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 administrative support to entire training</w:t>
      </w:r>
    </w:p>
    <w:p w:rsidR="00C40C60" w:rsidRDefault="00C40C60" w:rsidP="00C40C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Handle finance for participants and facilitators of trainings</w:t>
      </w:r>
    </w:p>
    <w:p w:rsidR="000A1E8D" w:rsidRDefault="00C40C60" w:rsidP="00C40C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Prepare status and performance reports</w:t>
      </w:r>
    </w:p>
    <w:p w:rsidR="00C40C60" w:rsidRPr="000A1E8D" w:rsidRDefault="000A1E8D" w:rsidP="000A1E8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Procurements planning and to deal with vendors</w:t>
      </w:r>
      <w:r w:rsidR="00C40C60" w:rsidRPr="000A1E8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40C60" w:rsidRDefault="00C40C60" w:rsidP="00C50C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C50C41" w:rsidRPr="00C50C41" w:rsidRDefault="00C50C41" w:rsidP="00C50C4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b/>
          <w:color w:val="000000"/>
          <w:sz w:val="20"/>
          <w:szCs w:val="20"/>
        </w:rPr>
        <w:t>Internship (Jan. 2013 to Feb. 2013)</w:t>
      </w:r>
      <w:bookmarkStart w:id="0" w:name="_GoBack"/>
      <w:bookmarkEnd w:id="0"/>
    </w:p>
    <w:p w:rsidR="00C50C41" w:rsidRPr="00C50C41" w:rsidRDefault="00C50C41" w:rsidP="00C50C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Security and Exchange Commission of Pakistan, Head Office Islamabad</w:t>
      </w:r>
    </w:p>
    <w:p w:rsidR="00C50C41" w:rsidRPr="00C50C41" w:rsidRDefault="00C50C41" w:rsidP="00C50C4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S.W.O.T analysis of commission</w:t>
      </w:r>
    </w:p>
    <w:p w:rsidR="00C50C41" w:rsidRPr="00C50C41" w:rsidRDefault="00C50C41" w:rsidP="00C50C4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Worked in Management effectiveness department.</w:t>
      </w:r>
    </w:p>
    <w:p w:rsidR="00C50C41" w:rsidRPr="00C50C41" w:rsidRDefault="00C50C41" w:rsidP="00C50C4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Gained deep exposure of procurement.</w:t>
      </w:r>
    </w:p>
    <w:p w:rsidR="00C50C41" w:rsidRPr="00C50C41" w:rsidRDefault="00C50C41" w:rsidP="00C50C4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Develop data base for the procurement of year 2008-2012.</w:t>
      </w:r>
    </w:p>
    <w:p w:rsidR="006A77DA" w:rsidRDefault="006A77DA" w:rsidP="00C50C4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C50C41" w:rsidRPr="00C50C41" w:rsidRDefault="00C50C41" w:rsidP="00C50C4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b/>
          <w:color w:val="000000"/>
          <w:sz w:val="20"/>
          <w:szCs w:val="20"/>
        </w:rPr>
        <w:t>Internship (Jun. 2010 to Aug. 2010)</w:t>
      </w:r>
    </w:p>
    <w:p w:rsidR="00C50C41" w:rsidRPr="00C50C41" w:rsidRDefault="00C50C41" w:rsidP="00C50C4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National Bank of Pakistan Head Office, Multan</w:t>
      </w:r>
    </w:p>
    <w:p w:rsidR="00C50C41" w:rsidRPr="00C50C41" w:rsidRDefault="00C50C41" w:rsidP="00C50C4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SWOT &amp; Marketing strategy analysis of NBP</w:t>
      </w:r>
    </w:p>
    <w:p w:rsidR="00C50C41" w:rsidRPr="00C50C41" w:rsidRDefault="00C50C41" w:rsidP="00C50C4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Gained thorough exposure of Foreign Exchange Department</w:t>
      </w:r>
    </w:p>
    <w:p w:rsidR="00C50C41" w:rsidRPr="00C50C41" w:rsidRDefault="00C50C41" w:rsidP="00C50C4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>Worked in seven different department and worked with diversified work force</w:t>
      </w:r>
    </w:p>
    <w:p w:rsidR="00C50C41" w:rsidRPr="00C50C41" w:rsidRDefault="00C50C41" w:rsidP="00C50C41">
      <w:pPr>
        <w:pStyle w:val="Heading3"/>
        <w:rPr>
          <w:b w:val="0"/>
          <w:bCs w:val="0"/>
          <w:color w:val="000000"/>
          <w:sz w:val="20"/>
          <w:szCs w:val="20"/>
        </w:rPr>
      </w:pPr>
    </w:p>
    <w:p w:rsidR="00C50C41" w:rsidRPr="00C50C41" w:rsidRDefault="00C50C41" w:rsidP="00C50C41">
      <w:pPr>
        <w:pStyle w:val="Heading3"/>
      </w:pPr>
      <w:r w:rsidRPr="00C50C41">
        <w:t>Field Experience</w:t>
      </w:r>
    </w:p>
    <w:p w:rsidR="00C50C41" w:rsidRPr="00C50C41" w:rsidRDefault="00C50C41" w:rsidP="00C50C41">
      <w:pPr>
        <w:pStyle w:val="Heading3"/>
        <w:rPr>
          <w:b w:val="0"/>
          <w:bCs w:val="0"/>
          <w:color w:val="000000"/>
          <w:sz w:val="20"/>
          <w:szCs w:val="20"/>
        </w:rPr>
      </w:pPr>
    </w:p>
    <w:p w:rsidR="00C50C41" w:rsidRPr="00C50C41" w:rsidRDefault="00C50C41" w:rsidP="00347CF1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 xml:space="preserve">Professional Development Executive: </w:t>
      </w:r>
      <w:r w:rsidRPr="00C50C41">
        <w:rPr>
          <w:rFonts w:ascii="Arial" w:eastAsia="Times New Roman" w:hAnsi="Arial" w:cs="Arial"/>
          <w:b/>
          <w:color w:val="000000"/>
          <w:sz w:val="20"/>
          <w:szCs w:val="20"/>
        </w:rPr>
        <w:t>Project Management Institute, Islamabad Chapter, Islamabad</w:t>
      </w:r>
    </w:p>
    <w:p w:rsidR="00C50C41" w:rsidRPr="00C50C41" w:rsidRDefault="00C50C41" w:rsidP="00C50C41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 xml:space="preserve">Associate Secretary: </w:t>
      </w:r>
      <w:r w:rsidRPr="00C50C41">
        <w:rPr>
          <w:rFonts w:ascii="Arial" w:eastAsia="Times New Roman" w:hAnsi="Arial" w:cs="Arial"/>
          <w:b/>
          <w:color w:val="000000"/>
          <w:sz w:val="20"/>
          <w:szCs w:val="20"/>
        </w:rPr>
        <w:t>Multan Association of Social Sciences</w:t>
      </w:r>
    </w:p>
    <w:p w:rsidR="006A77DA" w:rsidRDefault="00C50C41" w:rsidP="00C40C60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50C41">
        <w:rPr>
          <w:rFonts w:ascii="Arial" w:eastAsia="Times New Roman" w:hAnsi="Arial" w:cs="Arial"/>
          <w:color w:val="000000"/>
          <w:sz w:val="20"/>
          <w:szCs w:val="20"/>
        </w:rPr>
        <w:t xml:space="preserve">Organizer: </w:t>
      </w:r>
      <w:r w:rsidRPr="00C50C41">
        <w:rPr>
          <w:rFonts w:ascii="Arial" w:eastAsia="Times New Roman" w:hAnsi="Arial" w:cs="Arial"/>
          <w:b/>
          <w:color w:val="000000"/>
          <w:sz w:val="20"/>
          <w:szCs w:val="20"/>
        </w:rPr>
        <w:t>In Different Academic Programs and Formal Informal Functions</w:t>
      </w:r>
    </w:p>
    <w:p w:rsidR="00C40C60" w:rsidRPr="00C40C60" w:rsidRDefault="00C40C60" w:rsidP="00C40C60">
      <w:pPr>
        <w:suppressAutoHyphens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C50C41" w:rsidRDefault="008A3313" w:rsidP="00C50C41">
      <w:pPr>
        <w:pStyle w:val="Heading3"/>
        <w:spacing w:after="240"/>
      </w:pPr>
      <w:r>
        <w:t>Skills</w:t>
      </w:r>
    </w:p>
    <w:p w:rsidR="008A3313" w:rsidRDefault="00763ADD" w:rsidP="008A3313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Professional grip </w:t>
      </w:r>
      <w:r w:rsidR="008A3313">
        <w:rPr>
          <w:rFonts w:ascii="Calibri" w:eastAsia="Arial Unicode MS" w:hAnsi="Calibri" w:cs="Calibri"/>
        </w:rPr>
        <w:t xml:space="preserve">at </w:t>
      </w:r>
      <w:r w:rsidRPr="008E2833">
        <w:rPr>
          <w:rFonts w:ascii="Calibri" w:eastAsia="Arial Unicode MS" w:hAnsi="Calibri" w:cs="Calibri"/>
        </w:rPr>
        <w:t>MS Office</w:t>
      </w:r>
      <w:r>
        <w:rPr>
          <w:rFonts w:ascii="Calibri" w:eastAsia="Arial Unicode MS" w:hAnsi="Calibri" w:cs="Calibri"/>
        </w:rPr>
        <w:t xml:space="preserve">, </w:t>
      </w:r>
      <w:r w:rsidRPr="008E2833">
        <w:rPr>
          <w:rFonts w:ascii="Calibri" w:eastAsia="Arial Unicode MS" w:hAnsi="Calibri" w:cs="Calibri"/>
        </w:rPr>
        <w:t>SPSS</w:t>
      </w:r>
      <w:r w:rsidR="006A77DA">
        <w:rPr>
          <w:rFonts w:ascii="Calibri" w:eastAsia="Arial Unicode MS" w:hAnsi="Calibri" w:cs="Calibri"/>
        </w:rPr>
        <w:t xml:space="preserve">, Primavera P6, MS Project, PREZI </w:t>
      </w:r>
    </w:p>
    <w:p w:rsidR="008A3313" w:rsidRPr="008E2833" w:rsidRDefault="008A3313" w:rsidP="008A3313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 w:rsidRPr="008E2833">
        <w:rPr>
          <w:rFonts w:ascii="Calibri" w:hAnsi="Calibri" w:cs="Calibri"/>
          <w:color w:val="000000"/>
          <w:shd w:val="clear" w:color="auto" w:fill="FFFFFF"/>
        </w:rPr>
        <w:t>Excellent communication, coordination, negotiation and event management</w:t>
      </w:r>
    </w:p>
    <w:p w:rsidR="008A3313" w:rsidRDefault="008A3313" w:rsidP="008A3313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 w:rsidRPr="008E2833">
        <w:rPr>
          <w:rFonts w:ascii="Calibri" w:eastAsia="Arial Unicode MS" w:hAnsi="Calibri" w:cs="Calibri"/>
        </w:rPr>
        <w:t>Multi-</w:t>
      </w:r>
      <w:proofErr w:type="spellStart"/>
      <w:r w:rsidRPr="008E2833">
        <w:rPr>
          <w:rFonts w:ascii="Calibri" w:eastAsia="Arial Unicode MS" w:hAnsi="Calibri" w:cs="Calibri"/>
        </w:rPr>
        <w:t>tasker</w:t>
      </w:r>
      <w:proofErr w:type="spellEnd"/>
      <w:r w:rsidRPr="008E2833">
        <w:rPr>
          <w:rFonts w:ascii="Calibri" w:eastAsia="Arial Unicode MS" w:hAnsi="Calibri" w:cs="Calibri"/>
        </w:rPr>
        <w:t>, team player and highly adaptable to perform in multicultural locale</w:t>
      </w:r>
    </w:p>
    <w:p w:rsidR="008A3313" w:rsidRPr="008A3313" w:rsidRDefault="008A3313" w:rsidP="008A3313">
      <w:pPr>
        <w:suppressAutoHyphens/>
        <w:spacing w:after="0" w:line="240" w:lineRule="auto"/>
        <w:ind w:left="720"/>
        <w:jc w:val="both"/>
        <w:rPr>
          <w:rFonts w:ascii="Calibri" w:eastAsia="Arial Unicode MS" w:hAnsi="Calibri" w:cs="Calibri"/>
        </w:rPr>
      </w:pPr>
    </w:p>
    <w:p w:rsidR="008A3313" w:rsidRPr="008A3313" w:rsidRDefault="008A3313" w:rsidP="008A3313">
      <w:pPr>
        <w:pStyle w:val="Heading3"/>
        <w:spacing w:after="240"/>
      </w:pPr>
      <w:r w:rsidRPr="00C50C41">
        <w:t>Academic Projects</w:t>
      </w:r>
    </w:p>
    <w:p w:rsidR="00763ADD" w:rsidRDefault="00763ADD" w:rsidP="00763AD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 w:rsidRPr="00763ADD">
        <w:rPr>
          <w:rFonts w:ascii="Calibri" w:eastAsia="Arial Unicode MS" w:hAnsi="Calibri" w:cs="Calibri"/>
          <w:b/>
        </w:rPr>
        <w:t>MS THESIS</w:t>
      </w:r>
      <w:r>
        <w:rPr>
          <w:rFonts w:ascii="Calibri" w:eastAsia="Arial Unicode MS" w:hAnsi="Calibri" w:cs="Calibri"/>
        </w:rPr>
        <w:t>: Impact of communication deficiencies on social development projects in education sector of Pakistan</w:t>
      </w:r>
    </w:p>
    <w:p w:rsidR="00763ADD" w:rsidRDefault="00763ADD" w:rsidP="00763AD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Planning report of DAM Construction project in Pakistan</w:t>
      </w:r>
    </w:p>
    <w:p w:rsidR="00763ADD" w:rsidRDefault="00763ADD" w:rsidP="00763AD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Multifarious recognition system for intelligent detection</w:t>
      </w:r>
    </w:p>
    <w:p w:rsidR="00763ADD" w:rsidRDefault="00763ADD" w:rsidP="00763AD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Monitoring Evaluation and control system of Ufone (Cellular Company)</w:t>
      </w:r>
    </w:p>
    <w:p w:rsidR="00763ADD" w:rsidRPr="003F7F07" w:rsidRDefault="00763ADD" w:rsidP="00763AD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Public Corporations: White Elephant?</w:t>
      </w:r>
    </w:p>
    <w:p w:rsidR="00763ADD" w:rsidRPr="008E2833" w:rsidRDefault="00763ADD" w:rsidP="00763AD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“Siraiki Province” or “Administrative Unit”</w:t>
      </w:r>
    </w:p>
    <w:p w:rsidR="00347CF1" w:rsidRDefault="00763ADD" w:rsidP="00763ADD">
      <w:pPr>
        <w:numPr>
          <w:ilvl w:val="0"/>
          <w:numId w:val="4"/>
        </w:numPr>
        <w:suppressAutoHyphens/>
        <w:spacing w:line="240" w:lineRule="auto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Defense Expenditure: Pros and Cons (A case study of Pakistan)</w:t>
      </w:r>
    </w:p>
    <w:p w:rsidR="00763ADD" w:rsidRPr="00763ADD" w:rsidRDefault="00763ADD" w:rsidP="00F5075E">
      <w:pPr>
        <w:pStyle w:val="Heading3"/>
      </w:pPr>
      <w:r w:rsidRPr="00763ADD">
        <w:t>Certification</w:t>
      </w:r>
    </w:p>
    <w:p w:rsidR="00763ADD" w:rsidRDefault="00763ADD" w:rsidP="006A77DA">
      <w:pPr>
        <w:numPr>
          <w:ilvl w:val="0"/>
          <w:numId w:val="10"/>
        </w:numPr>
        <w:suppressAutoHyphens/>
        <w:spacing w:before="240" w:after="0" w:line="240" w:lineRule="auto"/>
        <w:jc w:val="both"/>
        <w:rPr>
          <w:rFonts w:ascii="Calibri" w:hAnsi="Calibri" w:cs="Calibri"/>
        </w:rPr>
      </w:pPr>
      <w:r w:rsidRPr="003128D6">
        <w:rPr>
          <w:rFonts w:ascii="Calibri" w:hAnsi="Calibri" w:cs="Calibri"/>
        </w:rPr>
        <w:t>Six sigma: White Belt Certified</w:t>
      </w:r>
    </w:p>
    <w:p w:rsidR="00763ADD" w:rsidRPr="00763ADD" w:rsidRDefault="00763ADD" w:rsidP="006A77DA">
      <w:pPr>
        <w:pStyle w:val="Heading3"/>
        <w:spacing w:before="240" w:after="200"/>
      </w:pPr>
      <w:r w:rsidRPr="00763ADD">
        <w:t>Linguistic Proficiency</w:t>
      </w:r>
      <w:r w:rsidRPr="00763ADD">
        <w:tab/>
      </w:r>
      <w:r w:rsidR="006A77DA">
        <w:t xml:space="preserve"> </w:t>
      </w:r>
    </w:p>
    <w:p w:rsidR="00763ADD" w:rsidRPr="008E2833" w:rsidRDefault="00763ADD" w:rsidP="00C40C60">
      <w:pPr>
        <w:spacing w:after="0" w:line="240" w:lineRule="auto"/>
        <w:ind w:left="720"/>
        <w:jc w:val="both"/>
        <w:rPr>
          <w:rFonts w:ascii="Calibri" w:hAnsi="Calibri" w:cs="Calibri"/>
          <w:lang w:val="en-GB"/>
        </w:rPr>
      </w:pPr>
      <w:r w:rsidRPr="008E2833">
        <w:rPr>
          <w:rFonts w:ascii="Calibri" w:hAnsi="Calibri" w:cs="Calibri"/>
          <w:lang w:val="en-GB"/>
        </w:rPr>
        <w:t xml:space="preserve">Multilingual, having excellence in written and spoken: </w:t>
      </w:r>
    </w:p>
    <w:p w:rsidR="00763ADD" w:rsidRPr="00C92E76" w:rsidRDefault="006A77DA" w:rsidP="00C40C6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lang w:val="en-GB" w:eastAsia="ar-SA"/>
        </w:rPr>
      </w:pPr>
      <w:r>
        <w:rPr>
          <w:rFonts w:ascii="Calibri" w:hAnsi="Calibri" w:cs="Calibri"/>
          <w:lang w:val="en-GB" w:eastAsia="ar-SA"/>
        </w:rPr>
        <w:t>English, Urdu, Siraiki and Punjabi</w:t>
      </w:r>
    </w:p>
    <w:p w:rsidR="00763ADD" w:rsidRPr="008E2833" w:rsidRDefault="00763ADD" w:rsidP="00763ADD">
      <w:pPr>
        <w:pStyle w:val="Heading3"/>
        <w:spacing w:after="200"/>
        <w:rPr>
          <w:rFonts w:ascii="Calibri" w:hAnsi="Calibri" w:cs="Calibri"/>
          <w:b w:val="0"/>
          <w:sz w:val="22"/>
          <w:szCs w:val="22"/>
        </w:rPr>
      </w:pPr>
      <w:r w:rsidRPr="00763ADD">
        <w:t xml:space="preserve">Interests   </w:t>
      </w:r>
    </w:p>
    <w:p w:rsidR="00763ADD" w:rsidRPr="008E2833" w:rsidRDefault="00763ADD" w:rsidP="00763ADD">
      <w:pPr>
        <w:numPr>
          <w:ilvl w:val="0"/>
          <w:numId w:val="11"/>
        </w:numPr>
        <w:suppressAutoHyphens/>
        <w:spacing w:after="0" w:line="240" w:lineRule="auto"/>
        <w:rPr>
          <w:rFonts w:ascii="Calibri" w:eastAsia="Arial Unicode MS" w:hAnsi="Calibri" w:cs="Calibri"/>
        </w:rPr>
      </w:pPr>
      <w:r w:rsidRPr="008E2833">
        <w:rPr>
          <w:rFonts w:ascii="Calibri" w:eastAsia="Arial Unicode MS" w:hAnsi="Calibri" w:cs="Calibri"/>
        </w:rPr>
        <w:t xml:space="preserve">Playing badminton, </w:t>
      </w:r>
      <w:r>
        <w:rPr>
          <w:rFonts w:ascii="Calibri" w:eastAsia="Arial Unicode MS" w:hAnsi="Calibri" w:cs="Calibri"/>
        </w:rPr>
        <w:t>r</w:t>
      </w:r>
      <w:r w:rsidRPr="008E2833">
        <w:rPr>
          <w:rFonts w:ascii="Calibri" w:eastAsia="Arial Unicode MS" w:hAnsi="Calibri" w:cs="Calibri"/>
        </w:rPr>
        <w:t xml:space="preserve">eading </w:t>
      </w:r>
      <w:r>
        <w:rPr>
          <w:rFonts w:ascii="Calibri" w:eastAsia="Arial Unicode MS" w:hAnsi="Calibri" w:cs="Calibri"/>
        </w:rPr>
        <w:t>books</w:t>
      </w:r>
      <w:r w:rsidRPr="008E2833">
        <w:rPr>
          <w:rFonts w:ascii="Calibri" w:eastAsia="Arial Unicode MS" w:hAnsi="Calibri" w:cs="Calibri"/>
        </w:rPr>
        <w:t>, columns and essays</w:t>
      </w:r>
    </w:p>
    <w:p w:rsidR="00763ADD" w:rsidRPr="008E2833" w:rsidRDefault="00763ADD" w:rsidP="00763ADD">
      <w:pPr>
        <w:numPr>
          <w:ilvl w:val="0"/>
          <w:numId w:val="11"/>
        </w:numPr>
        <w:suppressAutoHyphens/>
        <w:spacing w:after="0" w:line="240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Traveling and p</w:t>
      </w:r>
      <w:r w:rsidRPr="008E2833">
        <w:rPr>
          <w:rFonts w:ascii="Calibri" w:eastAsia="Arial Unicode MS" w:hAnsi="Calibri" w:cs="Calibri"/>
        </w:rPr>
        <w:t>articipating in sem</w:t>
      </w:r>
      <w:r>
        <w:rPr>
          <w:rFonts w:ascii="Calibri" w:eastAsia="Arial Unicode MS" w:hAnsi="Calibri" w:cs="Calibri"/>
        </w:rPr>
        <w:t>inar and</w:t>
      </w:r>
      <w:r w:rsidRPr="008E2833">
        <w:rPr>
          <w:rFonts w:ascii="Calibri" w:eastAsia="Arial Unicode MS" w:hAnsi="Calibri" w:cs="Calibri"/>
        </w:rPr>
        <w:t xml:space="preserve"> literary programs</w:t>
      </w:r>
    </w:p>
    <w:p w:rsidR="00763ADD" w:rsidRPr="008E2833" w:rsidRDefault="00763ADD" w:rsidP="00763ADD">
      <w:pPr>
        <w:pBdr>
          <w:bottom w:val="single" w:sz="8" w:space="1" w:color="000000"/>
        </w:pBdr>
        <w:tabs>
          <w:tab w:val="left" w:pos="0"/>
        </w:tabs>
        <w:rPr>
          <w:rFonts w:ascii="Calibri" w:eastAsia="Arial Unicode MS" w:hAnsi="Calibri" w:cs="Calibri"/>
        </w:rPr>
      </w:pPr>
      <w:r w:rsidRPr="008E2833">
        <w:rPr>
          <w:rFonts w:ascii="Calibri" w:hAnsi="Calibri" w:cs="Calibri"/>
          <w:i/>
          <w:iCs/>
        </w:rPr>
        <w:tab/>
      </w:r>
    </w:p>
    <w:p w:rsidR="00763ADD" w:rsidRPr="00763ADD" w:rsidRDefault="00763ADD" w:rsidP="00F5075E">
      <w:pPr>
        <w:pStyle w:val="Heading3"/>
      </w:pPr>
      <w:r w:rsidRPr="00763ADD">
        <w:t>Personal Dossier</w:t>
      </w:r>
    </w:p>
    <w:p w:rsidR="00763ADD" w:rsidRPr="008E2833" w:rsidRDefault="00763ADD" w:rsidP="00F5075E">
      <w:pPr>
        <w:spacing w:after="0" w:line="240" w:lineRule="auto"/>
        <w:rPr>
          <w:rFonts w:ascii="Calibri" w:hAnsi="Calibri" w:cs="Calibri"/>
        </w:rPr>
      </w:pPr>
      <w:r w:rsidRPr="008E2833">
        <w:rPr>
          <w:rFonts w:ascii="Calibri" w:hAnsi="Calibri" w:cs="Calibri"/>
          <w:b/>
          <w:bCs/>
        </w:rPr>
        <w:t>Date of Birth</w:t>
      </w:r>
      <w:r w:rsidRPr="008E2833">
        <w:rPr>
          <w:rFonts w:ascii="Calibri" w:hAnsi="Calibri" w:cs="Calibri"/>
          <w:b/>
          <w:bCs/>
        </w:rPr>
        <w:tab/>
      </w:r>
      <w:r w:rsidRPr="008E2833">
        <w:rPr>
          <w:rFonts w:ascii="Calibri" w:hAnsi="Calibri" w:cs="Calibri"/>
          <w:b/>
          <w:bCs/>
        </w:rPr>
        <w:tab/>
        <w:t>:</w:t>
      </w:r>
      <w:r w:rsidRPr="008E2833">
        <w:rPr>
          <w:rFonts w:ascii="Calibri" w:hAnsi="Calibri" w:cs="Calibri"/>
        </w:rPr>
        <w:tab/>
      </w:r>
      <w:r>
        <w:rPr>
          <w:rFonts w:ascii="Calibri" w:hAnsi="Calibri" w:cs="Calibri"/>
        </w:rPr>
        <w:t>July 31</w:t>
      </w:r>
      <w:r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>, 1990</w:t>
      </w:r>
    </w:p>
    <w:p w:rsidR="00763ADD" w:rsidRPr="008E2833" w:rsidRDefault="00763ADD" w:rsidP="00F5075E">
      <w:pPr>
        <w:spacing w:after="0" w:line="240" w:lineRule="auto"/>
        <w:rPr>
          <w:rFonts w:ascii="Calibri" w:hAnsi="Calibri" w:cs="Calibri"/>
        </w:rPr>
      </w:pPr>
      <w:r w:rsidRPr="008E2833">
        <w:rPr>
          <w:rFonts w:ascii="Calibri" w:hAnsi="Calibri" w:cs="Calibri"/>
          <w:b/>
          <w:bCs/>
        </w:rPr>
        <w:t>Nationality</w:t>
      </w:r>
      <w:r w:rsidRPr="008E2833">
        <w:rPr>
          <w:rFonts w:ascii="Calibri" w:hAnsi="Calibri" w:cs="Calibri"/>
          <w:b/>
          <w:bCs/>
        </w:rPr>
        <w:tab/>
      </w:r>
      <w:r w:rsidRPr="008E2833">
        <w:rPr>
          <w:rFonts w:ascii="Calibri" w:hAnsi="Calibri" w:cs="Calibri"/>
          <w:b/>
          <w:bCs/>
        </w:rPr>
        <w:tab/>
        <w:t>:</w:t>
      </w:r>
      <w:r w:rsidRPr="008E2833">
        <w:rPr>
          <w:rFonts w:ascii="Calibri" w:hAnsi="Calibri" w:cs="Calibri"/>
          <w:b/>
          <w:bCs/>
        </w:rPr>
        <w:tab/>
      </w:r>
      <w:r w:rsidRPr="008E2833">
        <w:rPr>
          <w:rFonts w:ascii="Calibri" w:hAnsi="Calibri" w:cs="Calibri"/>
        </w:rPr>
        <w:t>Pakistan</w:t>
      </w:r>
    </w:p>
    <w:p w:rsidR="00763ADD" w:rsidRPr="008E2833" w:rsidRDefault="00763ADD" w:rsidP="00F5075E">
      <w:pPr>
        <w:spacing w:after="0" w:line="240" w:lineRule="auto"/>
        <w:rPr>
          <w:rFonts w:ascii="Calibri" w:hAnsi="Calibri" w:cs="Calibri"/>
        </w:rPr>
      </w:pPr>
      <w:r w:rsidRPr="008E2833">
        <w:rPr>
          <w:rFonts w:ascii="Calibri" w:hAnsi="Calibri" w:cs="Calibri"/>
          <w:b/>
          <w:bCs/>
        </w:rPr>
        <w:t>CNIC#</w:t>
      </w:r>
      <w:r w:rsidRPr="008E2833">
        <w:rPr>
          <w:rFonts w:ascii="Calibri" w:hAnsi="Calibri" w:cs="Calibri"/>
          <w:b/>
          <w:bCs/>
        </w:rPr>
        <w:tab/>
      </w:r>
      <w:r w:rsidRPr="008E2833">
        <w:rPr>
          <w:rFonts w:ascii="Calibri" w:hAnsi="Calibri" w:cs="Calibri"/>
          <w:b/>
          <w:bCs/>
        </w:rPr>
        <w:tab/>
      </w:r>
      <w:r w:rsidRPr="008E2833">
        <w:rPr>
          <w:rFonts w:ascii="Calibri" w:hAnsi="Calibri" w:cs="Calibri"/>
          <w:b/>
          <w:bCs/>
        </w:rPr>
        <w:tab/>
        <w:t>:</w:t>
      </w:r>
      <w:r w:rsidRPr="008E2833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36302-0349166-5</w:t>
      </w:r>
    </w:p>
    <w:p w:rsidR="00763ADD" w:rsidRPr="008E2833" w:rsidRDefault="00763ADD" w:rsidP="00F5075E">
      <w:pPr>
        <w:spacing w:after="0" w:line="240" w:lineRule="auto"/>
        <w:jc w:val="both"/>
        <w:rPr>
          <w:rFonts w:ascii="Calibri" w:eastAsia="Arial Unicode MS" w:hAnsi="Calibri" w:cs="Calibri"/>
          <w:lang w:val="fr-FR"/>
        </w:rPr>
      </w:pPr>
      <w:r w:rsidRPr="008E2833">
        <w:rPr>
          <w:rFonts w:ascii="Calibri" w:eastAsia="Arial Unicode MS" w:hAnsi="Calibri" w:cs="Calibri"/>
          <w:b/>
          <w:bCs/>
          <w:lang w:val="fr-FR"/>
        </w:rPr>
        <w:t>Domicile</w:t>
      </w:r>
      <w:r w:rsidRPr="008E2833">
        <w:rPr>
          <w:rFonts w:ascii="Calibri" w:eastAsia="Arial Unicode MS" w:hAnsi="Calibri" w:cs="Calibri"/>
          <w:b/>
          <w:bCs/>
          <w:lang w:val="fr-FR"/>
        </w:rPr>
        <w:tab/>
      </w:r>
      <w:r w:rsidRPr="008E2833">
        <w:rPr>
          <w:rFonts w:ascii="Calibri" w:eastAsia="Arial Unicode MS" w:hAnsi="Calibri" w:cs="Calibri"/>
          <w:b/>
          <w:bCs/>
          <w:lang w:val="fr-FR"/>
        </w:rPr>
        <w:tab/>
        <w:t>:</w:t>
      </w:r>
      <w:r w:rsidRPr="008E2833">
        <w:rPr>
          <w:rFonts w:ascii="Calibri" w:eastAsia="Arial Unicode MS" w:hAnsi="Calibri" w:cs="Calibri"/>
          <w:b/>
          <w:bCs/>
          <w:lang w:val="fr-FR"/>
        </w:rPr>
        <w:tab/>
      </w:r>
      <w:proofErr w:type="spellStart"/>
      <w:r w:rsidRPr="008E2833">
        <w:rPr>
          <w:rFonts w:ascii="Calibri" w:eastAsia="Arial Unicode MS" w:hAnsi="Calibri" w:cs="Calibri"/>
          <w:lang w:val="fr-FR"/>
        </w:rPr>
        <w:t>Punjab</w:t>
      </w:r>
      <w:proofErr w:type="spellEnd"/>
    </w:p>
    <w:p w:rsidR="00763ADD" w:rsidRPr="000F1031" w:rsidRDefault="00C15DAC" w:rsidP="00F5075E">
      <w:pPr>
        <w:spacing w:after="0" w:line="240" w:lineRule="auto"/>
        <w:rPr>
          <w:rFonts w:ascii="Calibri" w:eastAsia="Arial Unicode MS" w:hAnsi="Calibri" w:cs="Calibri"/>
          <w:lang w:val="fr-FR"/>
        </w:rPr>
      </w:pPr>
      <w:r>
        <w:rPr>
          <w:rFonts w:ascii="Calibri" w:eastAsia="Arial Unicode MS" w:hAnsi="Calibri" w:cs="Calibri"/>
          <w:b/>
          <w:bCs/>
          <w:lang w:val="fr-FR"/>
        </w:rPr>
        <w:t>Reference</w:t>
      </w:r>
      <w:r w:rsidR="00763ADD" w:rsidRPr="008E2833">
        <w:rPr>
          <w:rFonts w:ascii="Calibri" w:eastAsia="Arial Unicode MS" w:hAnsi="Calibri" w:cs="Calibri"/>
          <w:b/>
          <w:bCs/>
          <w:lang w:val="fr-FR"/>
        </w:rPr>
        <w:tab/>
      </w:r>
      <w:r w:rsidR="00763ADD" w:rsidRPr="008E2833">
        <w:rPr>
          <w:rFonts w:ascii="Calibri" w:eastAsia="Arial Unicode MS" w:hAnsi="Calibri" w:cs="Calibri"/>
          <w:b/>
          <w:bCs/>
          <w:lang w:val="fr-FR"/>
        </w:rPr>
        <w:tab/>
        <w:t>:</w:t>
      </w:r>
      <w:r w:rsidR="00763ADD" w:rsidRPr="008E2833">
        <w:rPr>
          <w:rFonts w:ascii="Calibri" w:eastAsia="Arial Unicode MS" w:hAnsi="Calibri" w:cs="Calibri"/>
          <w:b/>
          <w:bCs/>
          <w:lang w:val="fr-FR"/>
        </w:rPr>
        <w:tab/>
      </w:r>
      <w:proofErr w:type="spellStart"/>
      <w:r w:rsidR="00763ADD" w:rsidRPr="008E2833">
        <w:rPr>
          <w:rFonts w:ascii="Calibri" w:eastAsia="Arial Unicode MS" w:hAnsi="Calibri" w:cs="Calibri"/>
          <w:lang w:val="fr-FR"/>
        </w:rPr>
        <w:t>Furnished</w:t>
      </w:r>
      <w:proofErr w:type="spellEnd"/>
      <w:r w:rsidR="00887A6F">
        <w:rPr>
          <w:rFonts w:ascii="Calibri" w:eastAsia="Arial Unicode MS" w:hAnsi="Calibri" w:cs="Calibri"/>
          <w:lang w:val="fr-FR"/>
        </w:rPr>
        <w:t xml:space="preserve"> </w:t>
      </w:r>
      <w:r w:rsidR="006A77DA">
        <w:rPr>
          <w:rFonts w:ascii="Calibri" w:eastAsia="Arial Unicode MS" w:hAnsi="Calibri" w:cs="Calibri"/>
          <w:lang w:val="fr-FR"/>
        </w:rPr>
        <w:t xml:space="preserve"> </w:t>
      </w:r>
      <w:proofErr w:type="spellStart"/>
      <w:r w:rsidR="00763ADD" w:rsidRPr="008E2833">
        <w:rPr>
          <w:rFonts w:ascii="Calibri" w:eastAsia="Arial Unicode MS" w:hAnsi="Calibri" w:cs="Calibri"/>
          <w:lang w:val="fr-FR"/>
        </w:rPr>
        <w:t>upon</w:t>
      </w:r>
      <w:proofErr w:type="spellEnd"/>
      <w:r w:rsidR="006A77DA">
        <w:rPr>
          <w:rFonts w:ascii="Calibri" w:eastAsia="Arial Unicode MS" w:hAnsi="Calibri" w:cs="Calibri"/>
          <w:lang w:val="fr-FR"/>
        </w:rPr>
        <w:t xml:space="preserve"> </w:t>
      </w:r>
      <w:r w:rsidR="00887A6F">
        <w:rPr>
          <w:rFonts w:ascii="Calibri" w:eastAsia="Arial Unicode MS" w:hAnsi="Calibri" w:cs="Calibri"/>
          <w:lang w:val="fr-FR"/>
        </w:rPr>
        <w:t xml:space="preserve"> </w:t>
      </w:r>
      <w:proofErr w:type="spellStart"/>
      <w:r w:rsidR="00763ADD" w:rsidRPr="008E2833">
        <w:rPr>
          <w:rFonts w:ascii="Calibri" w:eastAsia="Arial Unicode MS" w:hAnsi="Calibri" w:cs="Calibri"/>
          <w:lang w:val="fr-FR"/>
        </w:rPr>
        <w:t>request</w:t>
      </w:r>
      <w:proofErr w:type="spellEnd"/>
    </w:p>
    <w:p w:rsidR="00763ADD" w:rsidRPr="00763ADD" w:rsidRDefault="00763ADD" w:rsidP="00763ADD">
      <w:pPr>
        <w:suppressAutoHyphens/>
        <w:spacing w:after="0" w:line="240" w:lineRule="auto"/>
        <w:jc w:val="both"/>
        <w:rPr>
          <w:rFonts w:ascii="Calibri" w:eastAsia="Arial Unicode MS" w:hAnsi="Calibri" w:cs="Calibri"/>
        </w:rPr>
      </w:pPr>
    </w:p>
    <w:sectPr w:rsidR="00763ADD" w:rsidRPr="00763ADD" w:rsidSect="00347CF1">
      <w:head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616" w:rsidRDefault="00402616" w:rsidP="00045356">
      <w:pPr>
        <w:spacing w:after="0" w:line="240" w:lineRule="auto"/>
      </w:pPr>
      <w:r>
        <w:separator/>
      </w:r>
    </w:p>
  </w:endnote>
  <w:endnote w:type="continuationSeparator" w:id="0">
    <w:p w:rsidR="00402616" w:rsidRDefault="00402616" w:rsidP="0004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616" w:rsidRDefault="00402616" w:rsidP="00045356">
      <w:pPr>
        <w:spacing w:after="0" w:line="240" w:lineRule="auto"/>
      </w:pPr>
      <w:r>
        <w:separator/>
      </w:r>
    </w:p>
  </w:footnote>
  <w:footnote w:type="continuationSeparator" w:id="0">
    <w:p w:rsidR="00402616" w:rsidRDefault="00402616" w:rsidP="00045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6B" w:rsidRDefault="00712995" w:rsidP="00045356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Book Antiqua" w:eastAsia="Times New Roman" w:hAnsi="Book Antiqua" w:cs="Times New Roman"/>
        <w:caps/>
        <w:sz w:val="20"/>
        <w:szCs w:val="20"/>
      </w:rPr>
    </w:pPr>
    <w:r>
      <w:rPr>
        <w:rFonts w:ascii="Book Antiqua" w:eastAsia="Times New Roman" w:hAnsi="Book Antiqua" w:cs="Times New Roman"/>
        <w:caps/>
        <w:sz w:val="20"/>
        <w:szCs w:val="20"/>
      </w:rPr>
      <w:t xml:space="preserve">Room </w:t>
    </w:r>
    <w:r w:rsidR="00EC380A">
      <w:rPr>
        <w:rFonts w:ascii="Book Antiqua" w:eastAsia="Times New Roman" w:hAnsi="Book Antiqua" w:cs="Times New Roman"/>
        <w:caps/>
        <w:sz w:val="20"/>
        <w:szCs w:val="20"/>
      </w:rPr>
      <w:t>2</w:t>
    </w:r>
    <w:r>
      <w:rPr>
        <w:rFonts w:ascii="Book Antiqua" w:eastAsia="Times New Roman" w:hAnsi="Book Antiqua" w:cs="Times New Roman"/>
        <w:caps/>
        <w:sz w:val="20"/>
        <w:szCs w:val="20"/>
      </w:rPr>
      <w:t>8</w:t>
    </w:r>
    <w:r w:rsidR="00EC380A">
      <w:rPr>
        <w:rFonts w:ascii="Book Antiqua" w:eastAsia="Times New Roman" w:hAnsi="Book Antiqua" w:cs="Times New Roman"/>
        <w:caps/>
        <w:sz w:val="20"/>
        <w:szCs w:val="20"/>
      </w:rPr>
      <w:t>, Ranjha Hostel</w:t>
    </w:r>
  </w:p>
  <w:p w:rsidR="00EC380A" w:rsidRDefault="00EC380A" w:rsidP="00045356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Book Antiqua" w:eastAsia="Times New Roman" w:hAnsi="Book Antiqua" w:cs="Times New Roman"/>
        <w:caps/>
        <w:sz w:val="20"/>
        <w:szCs w:val="20"/>
      </w:rPr>
    </w:pPr>
    <w:r>
      <w:rPr>
        <w:rFonts w:ascii="Book Antiqua" w:eastAsia="Times New Roman" w:hAnsi="Book Antiqua" w:cs="Times New Roman"/>
        <w:caps/>
        <w:sz w:val="20"/>
        <w:szCs w:val="20"/>
      </w:rPr>
      <w:t>Royal Avenue, Park Road, Chak shahzad</w:t>
    </w:r>
  </w:p>
  <w:p w:rsidR="00EC380A" w:rsidRPr="00045356" w:rsidRDefault="00EC380A" w:rsidP="00045356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Book Antiqua" w:eastAsia="Times New Roman" w:hAnsi="Book Antiqua" w:cs="Times New Roman"/>
        <w:caps/>
        <w:sz w:val="20"/>
        <w:szCs w:val="20"/>
      </w:rPr>
    </w:pPr>
    <w:r>
      <w:rPr>
        <w:rFonts w:ascii="Book Antiqua" w:eastAsia="Times New Roman" w:hAnsi="Book Antiqua" w:cs="Times New Roman"/>
        <w:caps/>
        <w:sz w:val="20"/>
        <w:szCs w:val="20"/>
      </w:rPr>
      <w:t xml:space="preserve">Islamabad. </w:t>
    </w:r>
  </w:p>
  <w:p w:rsidR="00045356" w:rsidRPr="00045356" w:rsidRDefault="00402616" w:rsidP="00045356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Book Antiqua" w:eastAsia="Times New Roman" w:hAnsi="Book Antiqua" w:cs="Times New Roman"/>
        <w:caps/>
        <w:sz w:val="20"/>
        <w:szCs w:val="20"/>
      </w:rPr>
    </w:pPr>
    <w:hyperlink r:id="rId1" w:history="1">
      <w:r w:rsidR="00045356" w:rsidRPr="00045356">
        <w:rPr>
          <w:rFonts w:ascii="Book Antiqua" w:eastAsia="Times New Roman" w:hAnsi="Book Antiqua" w:cs="Times New Roman"/>
          <w:caps/>
          <w:sz w:val="20"/>
          <w:szCs w:val="20"/>
          <w:u w:val="single"/>
        </w:rPr>
        <w:t>ZOHAIBBALOUCH@GMAIL.COM</w:t>
      </w:r>
    </w:hyperlink>
    <w:r w:rsidR="00045356" w:rsidRPr="00045356">
      <w:rPr>
        <w:rFonts w:ascii="Book Antiqua" w:eastAsia="Times New Roman" w:hAnsi="Book Antiqua" w:cs="Times New Roman"/>
        <w:caps/>
        <w:sz w:val="20"/>
        <w:szCs w:val="20"/>
      </w:rPr>
      <w:tab/>
    </w:r>
    <w:r w:rsidR="00503A96">
      <w:rPr>
        <w:rFonts w:ascii="Book Antiqua" w:eastAsia="Times New Roman" w:hAnsi="Book Antiqua" w:cs="Times New Roman"/>
        <w:caps/>
        <w:sz w:val="20"/>
        <w:szCs w:val="20"/>
      </w:rPr>
      <w:t xml:space="preserve">                                                      </w:t>
    </w:r>
    <w:r w:rsidR="00045356" w:rsidRPr="00045356">
      <w:rPr>
        <w:rFonts w:ascii="Book Antiqua" w:eastAsia="Times New Roman" w:hAnsi="Book Antiqua" w:cs="Times New Roman"/>
        <w:caps/>
        <w:sz w:val="28"/>
        <w:szCs w:val="28"/>
      </w:rPr>
      <w:t>ZOHAIB KHAN</w:t>
    </w:r>
  </w:p>
  <w:p w:rsidR="00045356" w:rsidRPr="00045356" w:rsidRDefault="00045356" w:rsidP="00045356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Book Antiqua" w:eastAsia="Times New Roman" w:hAnsi="Book Antiqua" w:cs="Times New Roman"/>
        <w:caps/>
        <w:sz w:val="20"/>
        <w:szCs w:val="20"/>
      </w:rPr>
    </w:pPr>
    <w:r w:rsidRPr="00045356">
      <w:rPr>
        <w:rFonts w:ascii="Book Antiqua" w:eastAsia="Times New Roman" w:hAnsi="Book Antiqua" w:cs="Times New Roman"/>
        <w:caps/>
        <w:sz w:val="20"/>
        <w:szCs w:val="20"/>
      </w:rPr>
      <w:t>0333-6182868                                                                                    SIX SIGMA: WHITE BELT CERTIFIED</w:t>
    </w:r>
  </w:p>
  <w:p w:rsidR="00045356" w:rsidRDefault="000453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2A40569"/>
    <w:multiLevelType w:val="hybridMultilevel"/>
    <w:tmpl w:val="7322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63B09"/>
    <w:multiLevelType w:val="hybridMultilevel"/>
    <w:tmpl w:val="162C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0301D"/>
    <w:multiLevelType w:val="hybridMultilevel"/>
    <w:tmpl w:val="0CF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21B80"/>
    <w:multiLevelType w:val="hybridMultilevel"/>
    <w:tmpl w:val="8052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81881"/>
    <w:multiLevelType w:val="hybridMultilevel"/>
    <w:tmpl w:val="A30A1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DA4199"/>
    <w:multiLevelType w:val="hybridMultilevel"/>
    <w:tmpl w:val="0E58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34655"/>
    <w:multiLevelType w:val="hybridMultilevel"/>
    <w:tmpl w:val="E83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7471A9"/>
    <w:multiLevelType w:val="hybridMultilevel"/>
    <w:tmpl w:val="68B0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D7D21"/>
    <w:multiLevelType w:val="multilevel"/>
    <w:tmpl w:val="5DF2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D86717"/>
    <w:multiLevelType w:val="hybridMultilevel"/>
    <w:tmpl w:val="4D84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12"/>
  </w:num>
  <w:num w:numId="13">
    <w:abstractNumId w:val="15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56"/>
    <w:rsid w:val="00045356"/>
    <w:rsid w:val="000A1E8D"/>
    <w:rsid w:val="000A78A4"/>
    <w:rsid w:val="000F1031"/>
    <w:rsid w:val="001D1A1C"/>
    <w:rsid w:val="0020599D"/>
    <w:rsid w:val="0022365D"/>
    <w:rsid w:val="003212EE"/>
    <w:rsid w:val="00342ABC"/>
    <w:rsid w:val="00347CF1"/>
    <w:rsid w:val="003904DC"/>
    <w:rsid w:val="00402616"/>
    <w:rsid w:val="004051CA"/>
    <w:rsid w:val="004072C0"/>
    <w:rsid w:val="00444DC8"/>
    <w:rsid w:val="00452F6B"/>
    <w:rsid w:val="004826B9"/>
    <w:rsid w:val="004F4C77"/>
    <w:rsid w:val="00503A96"/>
    <w:rsid w:val="00586D88"/>
    <w:rsid w:val="005C656F"/>
    <w:rsid w:val="005F00C5"/>
    <w:rsid w:val="006A77DA"/>
    <w:rsid w:val="00712995"/>
    <w:rsid w:val="00753EBB"/>
    <w:rsid w:val="00763ADD"/>
    <w:rsid w:val="00837F59"/>
    <w:rsid w:val="008568C4"/>
    <w:rsid w:val="00887A6F"/>
    <w:rsid w:val="008A3313"/>
    <w:rsid w:val="0091035F"/>
    <w:rsid w:val="0095793B"/>
    <w:rsid w:val="00972011"/>
    <w:rsid w:val="009E2E65"/>
    <w:rsid w:val="00A06069"/>
    <w:rsid w:val="00A20B92"/>
    <w:rsid w:val="00A972D9"/>
    <w:rsid w:val="00AF132A"/>
    <w:rsid w:val="00C029E1"/>
    <w:rsid w:val="00C15DAC"/>
    <w:rsid w:val="00C40C60"/>
    <w:rsid w:val="00C50C41"/>
    <w:rsid w:val="00C557F3"/>
    <w:rsid w:val="00CD4766"/>
    <w:rsid w:val="00D2200B"/>
    <w:rsid w:val="00D37136"/>
    <w:rsid w:val="00D577AA"/>
    <w:rsid w:val="00DD000D"/>
    <w:rsid w:val="00DD1E43"/>
    <w:rsid w:val="00DD77F0"/>
    <w:rsid w:val="00DE421C"/>
    <w:rsid w:val="00E0484B"/>
    <w:rsid w:val="00E30076"/>
    <w:rsid w:val="00E669F1"/>
    <w:rsid w:val="00EC380A"/>
    <w:rsid w:val="00EE0B78"/>
    <w:rsid w:val="00EE3D21"/>
    <w:rsid w:val="00F5075E"/>
    <w:rsid w:val="00F6472A"/>
    <w:rsid w:val="00FA7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2E65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color w:val="000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4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56"/>
  </w:style>
  <w:style w:type="paragraph" w:styleId="Footer">
    <w:name w:val="footer"/>
    <w:basedOn w:val="Normal"/>
    <w:link w:val="FooterChar"/>
    <w:uiPriority w:val="99"/>
    <w:unhideWhenUsed/>
    <w:rsid w:val="0004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56"/>
  </w:style>
  <w:style w:type="character" w:styleId="Hyperlink">
    <w:name w:val="Hyperlink"/>
    <w:basedOn w:val="DefaultParagraphFont"/>
    <w:uiPriority w:val="99"/>
    <w:unhideWhenUsed/>
    <w:rsid w:val="0004535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9E2E65"/>
    <w:rPr>
      <w:rFonts w:ascii="Arial" w:eastAsia="Times New Roman" w:hAnsi="Arial" w:cs="Arial"/>
      <w:b/>
      <w:bCs/>
      <w:color w:val="00008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2E65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color w:val="000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4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56"/>
  </w:style>
  <w:style w:type="paragraph" w:styleId="Footer">
    <w:name w:val="footer"/>
    <w:basedOn w:val="Normal"/>
    <w:link w:val="FooterChar"/>
    <w:uiPriority w:val="99"/>
    <w:unhideWhenUsed/>
    <w:rsid w:val="00045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56"/>
  </w:style>
  <w:style w:type="character" w:styleId="Hyperlink">
    <w:name w:val="Hyperlink"/>
    <w:basedOn w:val="DefaultParagraphFont"/>
    <w:uiPriority w:val="99"/>
    <w:unhideWhenUsed/>
    <w:rsid w:val="0004535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9E2E65"/>
    <w:rPr>
      <w:rFonts w:ascii="Arial" w:eastAsia="Times New Roman" w:hAnsi="Arial" w:cs="Arial"/>
      <w:b/>
      <w:bCs/>
      <w:color w:val="00008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HAIBBALOU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Zohaib Balouch</dc:creator>
  <cp:lastModifiedBy>Dr Zareef Khan</cp:lastModifiedBy>
  <cp:revision>7</cp:revision>
  <cp:lastPrinted>2014-01-16T18:11:00Z</cp:lastPrinted>
  <dcterms:created xsi:type="dcterms:W3CDTF">2014-02-26T17:45:00Z</dcterms:created>
  <dcterms:modified xsi:type="dcterms:W3CDTF">2014-05-04T05:29:00Z</dcterms:modified>
</cp:coreProperties>
</file>